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0B436" w14:textId="77777777" w:rsidR="005A7A28" w:rsidRDefault="00626472" w:rsidP="00CE2366">
      <w:pPr>
        <w:pStyle w:val="BodyText"/>
        <w:spacing w:before="240" w:after="60"/>
        <w:outlineLvl w:val="0"/>
      </w:pPr>
      <w:bookmarkStart w:id="0" w:name="_GoBack"/>
      <w:bookmarkEnd w:id="0"/>
      <w:r>
        <w:rPr>
          <w:b/>
        </w:rPr>
        <w:t>Objective</w:t>
      </w:r>
    </w:p>
    <w:p w14:paraId="1F4E7C45" w14:textId="77777777" w:rsidR="008746D1" w:rsidRDefault="00626472">
      <w:pPr>
        <w:pStyle w:val="BodyText"/>
      </w:pPr>
      <w:r>
        <w:t xml:space="preserve">Seeking </w:t>
      </w:r>
      <w:r w:rsidR="005A7A28">
        <w:t xml:space="preserve">a challenging J2EE </w:t>
      </w:r>
      <w:r>
        <w:t>software engineering position using the l</w:t>
      </w:r>
      <w:r w:rsidR="005A7A28">
        <w:t>atest open-source technologies.</w:t>
      </w:r>
    </w:p>
    <w:p w14:paraId="21023843" w14:textId="77777777" w:rsidR="008746D1" w:rsidRDefault="008746D1">
      <w:pPr>
        <w:pStyle w:val="BodyText"/>
      </w:pPr>
    </w:p>
    <w:p w14:paraId="6D3529F8" w14:textId="77777777" w:rsidR="008746D1" w:rsidRDefault="00626472" w:rsidP="00CE2366">
      <w:pPr>
        <w:pStyle w:val="BodyText"/>
        <w:spacing w:after="120"/>
        <w:outlineLvl w:val="0"/>
      </w:pPr>
      <w:r>
        <w:rPr>
          <w:b/>
        </w:rPr>
        <w:t>Experience</w:t>
      </w:r>
    </w:p>
    <w:p w14:paraId="2B9801CF" w14:textId="1D3AA9CB" w:rsidR="007F195A" w:rsidRDefault="00A03378" w:rsidP="007F195A">
      <w:pPr>
        <w:pStyle w:val="BodyText"/>
        <w:tabs>
          <w:tab w:val="left" w:pos="3720"/>
          <w:tab w:val="right" w:pos="10080"/>
        </w:tabs>
      </w:pPr>
      <w:hyperlink r:id="rId9" w:history="1">
        <w:r w:rsidR="00BA47DE" w:rsidRPr="00BC2562">
          <w:rPr>
            <w:rStyle w:val="Hyperlink"/>
          </w:rPr>
          <w:t>Stanford School Of Medicine</w:t>
        </w:r>
      </w:hyperlink>
      <w:r w:rsidR="007F195A">
        <w:tab/>
      </w:r>
      <w:hyperlink r:id="rId10" w:history="1">
        <w:r w:rsidR="00253ADB">
          <w:rPr>
            <w:rStyle w:val="Hyperlink"/>
          </w:rPr>
          <w:t>http://med.stanford.edu/irt/</w:t>
        </w:r>
      </w:hyperlink>
      <w:r w:rsidR="007F195A">
        <w:rPr>
          <w:rFonts w:ascii="Arial Narrow" w:hAnsi="Arial Narrow"/>
          <w:sz w:val="20"/>
        </w:rPr>
        <w:tab/>
        <w:t>Jan 2010 – present</w:t>
      </w:r>
    </w:p>
    <w:p w14:paraId="018A3FA4" w14:textId="77777777" w:rsidR="007F195A" w:rsidRDefault="007F195A" w:rsidP="007F195A">
      <w:pPr>
        <w:pStyle w:val="BodyText"/>
      </w:pPr>
      <w:r>
        <w:t>Menlo Park, CA</w:t>
      </w:r>
    </w:p>
    <w:p w14:paraId="2FB81719" w14:textId="77777777" w:rsidR="007F195A" w:rsidRDefault="007F195A" w:rsidP="007F195A">
      <w:pPr>
        <w:pStyle w:val="BodyText"/>
        <w:spacing w:after="120"/>
      </w:pPr>
      <w:r>
        <w:rPr>
          <w:i/>
        </w:rPr>
        <w:t>Consultant</w:t>
      </w:r>
    </w:p>
    <w:p w14:paraId="445AED7A" w14:textId="77777777" w:rsidR="007F195A" w:rsidRDefault="007F195A" w:rsidP="007F195A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61" w:hanging="288"/>
      </w:pPr>
      <w:r>
        <w:t>Aided in the design and currently implementing an access control framework to meet government FERPA guidelines</w:t>
      </w:r>
      <w:r w:rsidR="00EE6D44">
        <w:t xml:space="preserve"> as it applies to student profile information</w:t>
      </w:r>
      <w:r>
        <w:t>.</w:t>
      </w:r>
    </w:p>
    <w:p w14:paraId="6F554D07" w14:textId="77777777" w:rsidR="00EE6D44" w:rsidRDefault="00EE6D44" w:rsidP="007F195A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61" w:hanging="288"/>
      </w:pPr>
      <w:r>
        <w:t>Designed and implemented an asynchronously driven widget framework to deliver targeted content using YUI and JSP.</w:t>
      </w:r>
    </w:p>
    <w:p w14:paraId="3678F6B0" w14:textId="3DFCFB35" w:rsidR="007F195A" w:rsidRDefault="00EE6D44" w:rsidP="007F195A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61" w:hanging="288"/>
      </w:pPr>
      <w:r>
        <w:t xml:space="preserve">JEE platform with </w:t>
      </w:r>
      <w:r w:rsidR="00670682">
        <w:t xml:space="preserve">an </w:t>
      </w:r>
      <w:r>
        <w:t>Oracle backend.</w:t>
      </w:r>
    </w:p>
    <w:p w14:paraId="599C7C34" w14:textId="77777777" w:rsidR="007F195A" w:rsidRDefault="007F195A" w:rsidP="004E7E44">
      <w:pPr>
        <w:pStyle w:val="BodyText"/>
        <w:tabs>
          <w:tab w:val="left" w:pos="3720"/>
          <w:tab w:val="right" w:pos="10080"/>
        </w:tabs>
      </w:pPr>
    </w:p>
    <w:p w14:paraId="6355AE8E" w14:textId="7218EDC7" w:rsidR="004E7E44" w:rsidRDefault="00A03378" w:rsidP="004E7E44">
      <w:pPr>
        <w:pStyle w:val="BodyText"/>
        <w:tabs>
          <w:tab w:val="left" w:pos="3720"/>
          <w:tab w:val="right" w:pos="10080"/>
        </w:tabs>
      </w:pPr>
      <w:hyperlink r:id="rId11" w:history="1">
        <w:r w:rsidR="004E7E44" w:rsidRPr="00BF5A56">
          <w:rPr>
            <w:rStyle w:val="Hyperlink"/>
          </w:rPr>
          <w:t>vmware</w:t>
        </w:r>
      </w:hyperlink>
      <w:r w:rsidR="004E7E44">
        <w:tab/>
      </w:r>
      <w:hyperlink r:id="rId12" w:history="1">
        <w:r w:rsidR="004E7E44">
          <w:rPr>
            <w:rStyle w:val="Hyperlink"/>
          </w:rPr>
          <w:t>http://www.vmware.com/</w:t>
        </w:r>
      </w:hyperlink>
      <w:r w:rsidR="004E7E44">
        <w:rPr>
          <w:rFonts w:ascii="Arial Narrow" w:hAnsi="Arial Narrow"/>
          <w:sz w:val="20"/>
        </w:rPr>
        <w:tab/>
        <w:t xml:space="preserve">Oct 2009 – </w:t>
      </w:r>
      <w:r w:rsidR="007F195A">
        <w:rPr>
          <w:rFonts w:ascii="Arial Narrow" w:hAnsi="Arial Narrow"/>
          <w:sz w:val="20"/>
        </w:rPr>
        <w:t>Jan 2010</w:t>
      </w:r>
    </w:p>
    <w:p w14:paraId="69166B5B" w14:textId="77777777" w:rsidR="004E7E44" w:rsidRDefault="004E7E44" w:rsidP="004E7E44">
      <w:pPr>
        <w:pStyle w:val="BodyText"/>
      </w:pPr>
      <w:r>
        <w:t>Palo Alto, CA</w:t>
      </w:r>
    </w:p>
    <w:p w14:paraId="1C215FDF" w14:textId="77777777" w:rsidR="004E7E44" w:rsidRDefault="004E7E44" w:rsidP="004E7E44">
      <w:pPr>
        <w:pStyle w:val="BodyText"/>
        <w:spacing w:after="120"/>
      </w:pPr>
      <w:r>
        <w:rPr>
          <w:i/>
        </w:rPr>
        <w:t>Consultant</w:t>
      </w:r>
    </w:p>
    <w:p w14:paraId="4767B15F" w14:textId="77777777" w:rsidR="004E7E44" w:rsidRDefault="007F195A" w:rsidP="004E7E44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61" w:hanging="288"/>
      </w:pPr>
      <w:r>
        <w:t>Authored</w:t>
      </w:r>
      <w:r w:rsidR="00D42F22">
        <w:t xml:space="preserve"> changes and enhancements for:</w:t>
      </w:r>
      <w:r w:rsidR="004E7E44">
        <w:t xml:space="preserve"> </w:t>
      </w:r>
      <w:hyperlink r:id="rId13" w:history="1">
        <w:r w:rsidR="004E7E44" w:rsidRPr="004E7E44">
          <w:rPr>
            <w:rStyle w:val="Hyperlink"/>
          </w:rPr>
          <w:t>http://govirtual.org/</w:t>
        </w:r>
      </w:hyperlink>
      <w:r w:rsidR="00D42F22">
        <w:t>.</w:t>
      </w:r>
    </w:p>
    <w:p w14:paraId="700C6EAA" w14:textId="77777777" w:rsidR="004E7E44" w:rsidRDefault="00D42F22" w:rsidP="004E7E44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61" w:hanging="288"/>
      </w:pPr>
      <w:r>
        <w:t xml:space="preserve">Gained </w:t>
      </w:r>
      <w:r w:rsidR="004E7E44">
        <w:t xml:space="preserve">experience with </w:t>
      </w:r>
      <w:hyperlink r:id="rId14" w:history="1">
        <w:r w:rsidR="004E7E44" w:rsidRPr="004E7E44">
          <w:rPr>
            <w:rStyle w:val="Hyperlink"/>
          </w:rPr>
          <w:t>Jive SBS</w:t>
        </w:r>
      </w:hyperlink>
      <w:r w:rsidR="004E7E44">
        <w:t xml:space="preserve"> enterprise software</w:t>
      </w:r>
      <w:r>
        <w:t xml:space="preserve"> and </w:t>
      </w:r>
      <w:hyperlink r:id="rId15" w:history="1">
        <w:r w:rsidRPr="00D42F22">
          <w:rPr>
            <w:rStyle w:val="Hyperlink"/>
          </w:rPr>
          <w:t>Perforce</w:t>
        </w:r>
      </w:hyperlink>
      <w:r>
        <w:t xml:space="preserve"> SCM.</w:t>
      </w:r>
    </w:p>
    <w:p w14:paraId="27FE51D7" w14:textId="77777777" w:rsidR="004E7E44" w:rsidRDefault="004E7E44" w:rsidP="00A21803">
      <w:pPr>
        <w:pStyle w:val="BodyText"/>
        <w:tabs>
          <w:tab w:val="left" w:pos="3720"/>
          <w:tab w:val="right" w:pos="10080"/>
        </w:tabs>
      </w:pPr>
    </w:p>
    <w:p w14:paraId="7F28E193" w14:textId="77777777" w:rsidR="00BA47DE" w:rsidRDefault="00BA47DE" w:rsidP="00A21803">
      <w:pPr>
        <w:pStyle w:val="BodyText"/>
        <w:tabs>
          <w:tab w:val="left" w:pos="3720"/>
          <w:tab w:val="right" w:pos="10080"/>
        </w:tabs>
      </w:pPr>
    </w:p>
    <w:p w14:paraId="6296761A" w14:textId="77777777" w:rsidR="008746D1" w:rsidRDefault="00A03378" w:rsidP="00A21803">
      <w:pPr>
        <w:pStyle w:val="BodyText"/>
        <w:tabs>
          <w:tab w:val="left" w:pos="3720"/>
          <w:tab w:val="right" w:pos="10080"/>
        </w:tabs>
      </w:pPr>
      <w:hyperlink r:id="rId16" w:history="1">
        <w:r w:rsidR="00626472" w:rsidRPr="00563675">
          <w:rPr>
            <w:rStyle w:val="Hyperlink"/>
          </w:rPr>
          <w:t>The Logic Lab</w:t>
        </w:r>
      </w:hyperlink>
      <w:r w:rsidR="00005CF9">
        <w:tab/>
      </w:r>
      <w:hyperlink r:id="rId17" w:history="1">
        <w:r w:rsidR="00005CF9" w:rsidRPr="00563675">
          <w:rPr>
            <w:rStyle w:val="Hyperlink"/>
          </w:rPr>
          <w:t>http://</w:t>
        </w:r>
        <w:r w:rsidR="00563675" w:rsidRPr="00563675">
          <w:rPr>
            <w:rStyle w:val="Hyperlink"/>
          </w:rPr>
          <w:t>tll.googlecode.com</w:t>
        </w:r>
      </w:hyperlink>
      <w:r w:rsidR="00005CF9">
        <w:rPr>
          <w:rFonts w:ascii="Arial Narrow" w:hAnsi="Arial Narrow"/>
          <w:sz w:val="20"/>
        </w:rPr>
        <w:tab/>
      </w:r>
      <w:r w:rsidR="00474851">
        <w:rPr>
          <w:rFonts w:ascii="Arial Narrow" w:hAnsi="Arial Narrow"/>
          <w:sz w:val="20"/>
        </w:rPr>
        <w:t>Jun</w:t>
      </w:r>
      <w:r w:rsidR="00005CF9">
        <w:rPr>
          <w:rFonts w:ascii="Arial Narrow" w:hAnsi="Arial Narrow"/>
          <w:sz w:val="20"/>
        </w:rPr>
        <w:t xml:space="preserve"> 2005 – present</w:t>
      </w:r>
    </w:p>
    <w:p w14:paraId="413DAAD9" w14:textId="77777777" w:rsidR="008746D1" w:rsidRDefault="00DB7499" w:rsidP="00005CF9">
      <w:pPr>
        <w:pStyle w:val="BodyText"/>
      </w:pPr>
      <w:r>
        <w:t>San Francisco, CA</w:t>
      </w:r>
    </w:p>
    <w:p w14:paraId="75D013C8" w14:textId="77777777" w:rsidR="008746D1" w:rsidRDefault="00626472">
      <w:pPr>
        <w:pStyle w:val="BodyText"/>
      </w:pPr>
      <w:r>
        <w:rPr>
          <w:i/>
        </w:rPr>
        <w:t>Principal</w:t>
      </w:r>
    </w:p>
    <w:p w14:paraId="4A93CE66" w14:textId="77777777" w:rsidR="008746D1" w:rsidRPr="005157A7" w:rsidRDefault="004E6EFC" w:rsidP="008D206C">
      <w:pPr>
        <w:pStyle w:val="BodyText"/>
        <w:spacing w:after="120"/>
        <w:rPr>
          <w:rFonts w:eastAsia="Arial Unicode MS"/>
          <w:sz w:val="22"/>
          <w:szCs w:val="22"/>
        </w:rPr>
      </w:pPr>
      <w:r w:rsidRPr="005157A7">
        <w:rPr>
          <w:rFonts w:eastAsia="Arial Unicode MS"/>
          <w:sz w:val="22"/>
          <w:szCs w:val="22"/>
        </w:rPr>
        <w:t xml:space="preserve">The Logic Lab is a </w:t>
      </w:r>
      <w:r w:rsidR="00282767" w:rsidRPr="005157A7">
        <w:rPr>
          <w:rFonts w:eastAsia="Arial Unicode MS"/>
          <w:sz w:val="22"/>
          <w:szCs w:val="22"/>
        </w:rPr>
        <w:t xml:space="preserve">registered </w:t>
      </w:r>
      <w:r w:rsidRPr="005157A7">
        <w:rPr>
          <w:rFonts w:eastAsia="Arial Unicode MS"/>
          <w:sz w:val="22"/>
          <w:szCs w:val="22"/>
        </w:rPr>
        <w:t>dba name</w:t>
      </w:r>
      <w:r w:rsidR="00A824C1" w:rsidRPr="005157A7">
        <w:rPr>
          <w:rFonts w:eastAsia="Arial Unicode MS"/>
          <w:sz w:val="22"/>
          <w:szCs w:val="22"/>
        </w:rPr>
        <w:t xml:space="preserve"> </w:t>
      </w:r>
      <w:r w:rsidRPr="005157A7">
        <w:rPr>
          <w:rFonts w:eastAsia="Arial Unicode MS"/>
          <w:sz w:val="22"/>
          <w:szCs w:val="22"/>
        </w:rPr>
        <w:t>under which I conduct contract based business</w:t>
      </w:r>
      <w:r w:rsidR="00EB13F6" w:rsidRPr="005157A7">
        <w:rPr>
          <w:rFonts w:eastAsia="Arial Unicode MS"/>
          <w:sz w:val="22"/>
          <w:szCs w:val="22"/>
        </w:rPr>
        <w:t>.</w:t>
      </w:r>
    </w:p>
    <w:p w14:paraId="23620AE1" w14:textId="77777777" w:rsidR="00EE6D44" w:rsidRDefault="00EE6D44" w:rsidP="00EE6D44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Created generic Value List Handler framework that transparently supports 3 different data fetching strategies: primary key list, record set paging and in memory collections.</w:t>
      </w:r>
    </w:p>
    <w:p w14:paraId="03481BD4" w14:textId="77777777" w:rsidR="00380BD6" w:rsidRDefault="00380BD6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 xml:space="preserve">Created transactional based service layer using AspectJ and Spring’s transaction API </w:t>
      </w:r>
      <w:r w:rsidRPr="00380BD6">
        <w:rPr>
          <w:i/>
        </w:rPr>
        <w:t>without</w:t>
      </w:r>
      <w:r>
        <w:t xml:space="preserve"> using the Spring application context.</w:t>
      </w:r>
    </w:p>
    <w:p w14:paraId="00604F70" w14:textId="0192F0C2" w:rsidR="00282767" w:rsidRDefault="00282767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 xml:space="preserve">Created </w:t>
      </w:r>
      <w:r w:rsidR="00670682">
        <w:t xml:space="preserve">event driven </w:t>
      </w:r>
      <w:r>
        <w:t xml:space="preserve">data binding framework </w:t>
      </w:r>
      <w:r w:rsidR="00EE6D44">
        <w:t xml:space="preserve">mimicking the Swing approach </w:t>
      </w:r>
      <w:r w:rsidR="00670682">
        <w:t>using property change events</w:t>
      </w:r>
      <w:r w:rsidR="00EE6D44">
        <w:t>.</w:t>
      </w:r>
    </w:p>
    <w:p w14:paraId="09D430BE" w14:textId="77777777" w:rsidR="00563675" w:rsidRDefault="00563675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Created form control rendering and data entry validation framework able to handle single field or conditional aggregate field validation.</w:t>
      </w:r>
    </w:p>
    <w:p w14:paraId="2C5EA436" w14:textId="77777777" w:rsidR="008746D1" w:rsidRDefault="004D1091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 xml:space="preserve">Created MVC framework with view caching, </w:t>
      </w:r>
      <w:r w:rsidR="00563675">
        <w:t>pinnable/poppable/</w:t>
      </w:r>
      <w:r>
        <w:t>draggable views</w:t>
      </w:r>
      <w:r w:rsidR="00EE6D44">
        <w:t xml:space="preserve"> that is browser history aware.</w:t>
      </w:r>
    </w:p>
    <w:p w14:paraId="45CE883D" w14:textId="77777777" w:rsidR="006E1499" w:rsidRDefault="006E1499" w:rsidP="00A21803">
      <w:pPr>
        <w:pStyle w:val="BodyText"/>
        <w:tabs>
          <w:tab w:val="left" w:pos="3720"/>
          <w:tab w:val="right" w:pos="10080"/>
        </w:tabs>
      </w:pPr>
    </w:p>
    <w:p w14:paraId="1F4D625E" w14:textId="77777777" w:rsidR="00EE6D44" w:rsidRDefault="00EE6D44">
      <w:pPr>
        <w:widowControl/>
        <w:suppressAutoHyphens w:val="0"/>
        <w:spacing w:before="0" w:after="0"/>
        <w:ind w:left="0" w:right="0"/>
      </w:pPr>
      <w:r>
        <w:br w:type="page"/>
      </w:r>
    </w:p>
    <w:p w14:paraId="76C375FB" w14:textId="77777777" w:rsidR="00EE6D44" w:rsidRDefault="00EE6D44" w:rsidP="00A21803">
      <w:pPr>
        <w:pStyle w:val="BodyText"/>
        <w:tabs>
          <w:tab w:val="left" w:pos="3720"/>
          <w:tab w:val="right" w:pos="10080"/>
        </w:tabs>
      </w:pPr>
    </w:p>
    <w:p w14:paraId="4392031D" w14:textId="5E59AE30" w:rsidR="008746D1" w:rsidRDefault="00A03378" w:rsidP="00A21803">
      <w:pPr>
        <w:pStyle w:val="BodyText"/>
        <w:tabs>
          <w:tab w:val="left" w:pos="3720"/>
          <w:tab w:val="right" w:pos="10080"/>
        </w:tabs>
      </w:pPr>
      <w:hyperlink r:id="rId18" w:history="1">
        <w:r w:rsidR="00EE6D44" w:rsidRPr="00BC2562">
          <w:rPr>
            <w:rStyle w:val="Hyperlink"/>
          </w:rPr>
          <w:t>Bazaar Advertising</w:t>
        </w:r>
      </w:hyperlink>
      <w:r w:rsidR="00DB7499">
        <w:tab/>
      </w:r>
      <w:hyperlink r:id="rId19" w:history="1">
        <w:r w:rsidR="007432EE" w:rsidRPr="00B74923">
          <w:rPr>
            <w:rStyle w:val="Hyperlink"/>
          </w:rPr>
          <w:t>http://www.bazaaradvertising.com</w:t>
        </w:r>
      </w:hyperlink>
      <w:r w:rsidR="00DB7499">
        <w:tab/>
      </w:r>
      <w:r w:rsidR="00474851">
        <w:rPr>
          <w:rFonts w:ascii="Arial Narrow" w:hAnsi="Arial Narrow"/>
          <w:sz w:val="20"/>
        </w:rPr>
        <w:t>Feb</w:t>
      </w:r>
      <w:r w:rsidR="00626472">
        <w:rPr>
          <w:rFonts w:ascii="Arial Narrow" w:hAnsi="Arial Narrow"/>
          <w:sz w:val="20"/>
        </w:rPr>
        <w:t xml:space="preserve"> 2006 – </w:t>
      </w:r>
      <w:r w:rsidR="00474851">
        <w:rPr>
          <w:rFonts w:ascii="Arial Narrow" w:hAnsi="Arial Narrow"/>
          <w:sz w:val="20"/>
        </w:rPr>
        <w:t xml:space="preserve">Feb </w:t>
      </w:r>
      <w:r w:rsidR="00626472">
        <w:rPr>
          <w:rFonts w:ascii="Arial Narrow" w:hAnsi="Arial Narrow"/>
          <w:sz w:val="20"/>
        </w:rPr>
        <w:t>2007</w:t>
      </w:r>
    </w:p>
    <w:p w14:paraId="538E3CC9" w14:textId="77777777" w:rsidR="008746D1" w:rsidRDefault="00DB7499">
      <w:pPr>
        <w:pStyle w:val="BodyText"/>
      </w:pPr>
      <w:r>
        <w:t>South San Francisco, CA</w:t>
      </w:r>
    </w:p>
    <w:p w14:paraId="12BECF47" w14:textId="77777777" w:rsidR="008746D1" w:rsidRDefault="00626472" w:rsidP="008D206C">
      <w:pPr>
        <w:pStyle w:val="BodyText"/>
        <w:spacing w:after="120"/>
      </w:pPr>
      <w:r>
        <w:rPr>
          <w:i/>
        </w:rPr>
        <w:t>UI Architect/Software Engineer</w:t>
      </w:r>
    </w:p>
    <w:p w14:paraId="3D228B9E" w14:textId="3890EABD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 xml:space="preserve">Designed </w:t>
      </w:r>
      <w:r w:rsidR="007022C0">
        <w:t xml:space="preserve">web-based </w:t>
      </w:r>
      <w:r>
        <w:t xml:space="preserve">administration </w:t>
      </w:r>
      <w:r w:rsidR="0062153F">
        <w:t xml:space="preserve">console </w:t>
      </w:r>
      <w:r w:rsidR="00F32C64">
        <w:t>automating</w:t>
      </w:r>
      <w:r>
        <w:t xml:space="preserve"> search engine keyword bidding emplo</w:t>
      </w:r>
      <w:r w:rsidR="007022C0">
        <w:t>ying Spring, Velocity</w:t>
      </w:r>
      <w:r>
        <w:t>, Acegi (security), Quartz (scheduli</w:t>
      </w:r>
      <w:r w:rsidR="00EB13F6">
        <w:t>ng) and DWR (AJAX) technologies.</w:t>
      </w:r>
    </w:p>
    <w:p w14:paraId="71530868" w14:textId="2A8A2F1A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Acquired knowledge of search engine advertising business processes and worked directly with Google’s, Yahoo’s and MSN’s search engin</w:t>
      </w:r>
      <w:r w:rsidR="00EB13F6">
        <w:t>e APIs.</w:t>
      </w:r>
    </w:p>
    <w:p w14:paraId="19768016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Designed and implemented generic AJAX driven table view module to handle the disp</w:t>
      </w:r>
      <w:r w:rsidR="00EB13F6">
        <w:t>lay and editing of tabular data.</w:t>
      </w:r>
    </w:p>
    <w:p w14:paraId="721C7AAB" w14:textId="0F8233C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Designed and implemented generic file upload, exception handling and auto-em</w:t>
      </w:r>
      <w:r w:rsidR="00EB13F6">
        <w:t xml:space="preserve">ail sub-systems </w:t>
      </w:r>
      <w:r w:rsidR="00DB2118">
        <w:t>utilizing</w:t>
      </w:r>
      <w:r w:rsidR="00EB13F6">
        <w:t xml:space="preserve"> Spring</w:t>
      </w:r>
      <w:r w:rsidR="00DB2118">
        <w:t>.</w:t>
      </w:r>
    </w:p>
    <w:p w14:paraId="499AF88B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 xml:space="preserve">Created custom AJAX driven reporting module using both JFreeChart and Eclipse’s BIRT reporting </w:t>
      </w:r>
      <w:r w:rsidR="00EB13F6">
        <w:t>engine.</w:t>
      </w:r>
    </w:p>
    <w:p w14:paraId="593DC13D" w14:textId="77777777" w:rsidR="00B24166" w:rsidRDefault="00B24166" w:rsidP="007022C0">
      <w:pPr>
        <w:pStyle w:val="BodyText"/>
        <w:tabs>
          <w:tab w:val="left" w:pos="3720"/>
          <w:tab w:val="right" w:pos="10800"/>
        </w:tabs>
      </w:pPr>
    </w:p>
    <w:p w14:paraId="312B2BB6" w14:textId="77777777" w:rsidR="008746D1" w:rsidRDefault="00A03378" w:rsidP="00A21803">
      <w:pPr>
        <w:pStyle w:val="BodyText"/>
        <w:tabs>
          <w:tab w:val="left" w:pos="3720"/>
          <w:tab w:val="right" w:pos="10080"/>
        </w:tabs>
      </w:pPr>
      <w:hyperlink r:id="rId20" w:history="1">
        <w:r w:rsidR="00626472" w:rsidRPr="00563675">
          <w:rPr>
            <w:rStyle w:val="Hyperlink"/>
          </w:rPr>
          <w:t>Presynct Technologies, Inc.</w:t>
        </w:r>
      </w:hyperlink>
      <w:r w:rsidR="00C74BB6">
        <w:tab/>
      </w:r>
      <w:hyperlink r:id="rId21" w:history="1">
        <w:r w:rsidR="00626472">
          <w:rPr>
            <w:rStyle w:val="Hyperlink"/>
          </w:rPr>
          <w:t>http://www.presynct.com</w:t>
        </w:r>
      </w:hyperlink>
      <w:r w:rsidR="00C74BB6">
        <w:tab/>
      </w:r>
      <w:r w:rsidR="00626472">
        <w:rPr>
          <w:rFonts w:ascii="Arial Narrow" w:hAnsi="Arial Narrow"/>
          <w:sz w:val="20"/>
        </w:rPr>
        <w:t xml:space="preserve">Dec 2004 – </w:t>
      </w:r>
      <w:r w:rsidR="00474851">
        <w:rPr>
          <w:rFonts w:ascii="Arial Narrow" w:hAnsi="Arial Narrow"/>
          <w:sz w:val="20"/>
        </w:rPr>
        <w:t>Jun</w:t>
      </w:r>
      <w:r w:rsidR="00626472">
        <w:rPr>
          <w:rFonts w:ascii="Arial Narrow" w:hAnsi="Arial Narrow"/>
          <w:sz w:val="20"/>
        </w:rPr>
        <w:t xml:space="preserve"> 2005</w:t>
      </w:r>
    </w:p>
    <w:p w14:paraId="6038A3D5" w14:textId="77777777" w:rsidR="008746D1" w:rsidRDefault="00EB13F6">
      <w:pPr>
        <w:pStyle w:val="BodyText"/>
      </w:pPr>
      <w:r>
        <w:t>San Francisco, CA</w:t>
      </w:r>
    </w:p>
    <w:p w14:paraId="77F1FD7D" w14:textId="77777777" w:rsidR="008746D1" w:rsidRDefault="00626472" w:rsidP="008D206C">
      <w:pPr>
        <w:pStyle w:val="BodyText"/>
        <w:spacing w:after="120"/>
      </w:pPr>
      <w:r>
        <w:rPr>
          <w:i/>
        </w:rPr>
        <w:t>Senior Development Engineer</w:t>
      </w:r>
    </w:p>
    <w:p w14:paraId="19969FD2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Maintained and enhanced a J2EE web-based po</w:t>
      </w:r>
      <w:r w:rsidR="00EB13F6">
        <w:t>lice incident reporting system.</w:t>
      </w:r>
    </w:p>
    <w:p w14:paraId="427DF50F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Designed and implemented HTML-based incident report form rendering framework using Ja</w:t>
      </w:r>
      <w:r w:rsidR="00EB13F6">
        <w:t>karta Velocity, XSLT and DHTML.</w:t>
      </w:r>
    </w:p>
    <w:p w14:paraId="752F1C02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Implemented application module that converts XHTML to PDF dynamically using XSLT and Big Faceless Organ</w:t>
      </w:r>
      <w:r w:rsidR="00EB13F6">
        <w:t>ization’s Report Generator API.</w:t>
      </w:r>
    </w:p>
    <w:p w14:paraId="2B527795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Designed a police incident database schema compliant with the National Incident Based Reportin</w:t>
      </w:r>
      <w:r w:rsidR="00EB13F6">
        <w:t>g System (NIBRS) specification.</w:t>
      </w:r>
    </w:p>
    <w:p w14:paraId="15C2568A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Implemented HTML form validation using Jakarta-commons validator API,</w:t>
      </w:r>
      <w:r w:rsidR="00EB13F6">
        <w:t xml:space="preserve"> JavaScript and DHTML.</w:t>
      </w:r>
    </w:p>
    <w:p w14:paraId="5B7EA394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Implemented word wrapping functionality that distributes HTML Textarea form element content to one or more static text ar</w:t>
      </w:r>
      <w:r w:rsidR="00EB13F6">
        <w:t>eas preserving HTML formatting.</w:t>
      </w:r>
    </w:p>
    <w:p w14:paraId="24564E7E" w14:textId="77777777" w:rsidR="00F87846" w:rsidRDefault="00F87846" w:rsidP="007022C0">
      <w:pPr>
        <w:pStyle w:val="BodyText"/>
        <w:tabs>
          <w:tab w:val="left" w:pos="3720"/>
          <w:tab w:val="right" w:pos="10800"/>
        </w:tabs>
      </w:pPr>
    </w:p>
    <w:p w14:paraId="1E0DF691" w14:textId="77777777" w:rsidR="008746D1" w:rsidRDefault="00A03378" w:rsidP="00A21803">
      <w:pPr>
        <w:pStyle w:val="BodyText"/>
        <w:tabs>
          <w:tab w:val="left" w:pos="3720"/>
          <w:tab w:val="right" w:pos="10080"/>
        </w:tabs>
      </w:pPr>
      <w:hyperlink r:id="rId22" w:history="1">
        <w:r w:rsidR="00626472" w:rsidRPr="00563675">
          <w:rPr>
            <w:rStyle w:val="Hyperlink"/>
          </w:rPr>
          <w:t>Merchant e-Solutions</w:t>
        </w:r>
      </w:hyperlink>
      <w:r w:rsidR="00C74BB6">
        <w:tab/>
      </w:r>
      <w:hyperlink r:id="rId23" w:history="1">
        <w:r w:rsidR="00626472">
          <w:rPr>
            <w:rStyle w:val="Hyperlink"/>
          </w:rPr>
          <w:t>http://www.merchante-solutions.com</w:t>
        </w:r>
      </w:hyperlink>
      <w:r w:rsidR="00C74BB6">
        <w:tab/>
      </w:r>
      <w:r w:rsidR="00626472">
        <w:rPr>
          <w:rFonts w:ascii="Arial Narrow" w:hAnsi="Arial Narrow"/>
          <w:sz w:val="20"/>
        </w:rPr>
        <w:t>May 2000 – May 2004</w:t>
      </w:r>
    </w:p>
    <w:p w14:paraId="18B8D465" w14:textId="77777777" w:rsidR="008746D1" w:rsidRDefault="00C74BB6">
      <w:pPr>
        <w:pStyle w:val="BodyText"/>
      </w:pPr>
      <w:r>
        <w:t>Redwood City, CA</w:t>
      </w:r>
    </w:p>
    <w:p w14:paraId="05B8F79E" w14:textId="77777777" w:rsidR="008746D1" w:rsidRDefault="0062153F">
      <w:pPr>
        <w:pStyle w:val="BodyText"/>
      </w:pPr>
      <w:r>
        <w:rPr>
          <w:i/>
        </w:rPr>
        <w:t>Software Engineer</w:t>
      </w:r>
    </w:p>
    <w:p w14:paraId="24002278" w14:textId="77777777" w:rsidR="008746D1" w:rsidRPr="005157A7" w:rsidRDefault="00626472" w:rsidP="008D206C">
      <w:pPr>
        <w:pStyle w:val="BodyText"/>
        <w:spacing w:after="120"/>
        <w:rPr>
          <w:sz w:val="22"/>
          <w:szCs w:val="22"/>
        </w:rPr>
      </w:pPr>
      <w:r w:rsidRPr="005157A7">
        <w:rPr>
          <w:sz w:val="22"/>
          <w:szCs w:val="22"/>
        </w:rPr>
        <w:t>Java programming against a web ba</w:t>
      </w:r>
      <w:r w:rsidR="00EB13F6" w:rsidRPr="005157A7">
        <w:rPr>
          <w:sz w:val="22"/>
          <w:szCs w:val="22"/>
        </w:rPr>
        <w:t>sed merchant accounting system.</w:t>
      </w:r>
    </w:p>
    <w:p w14:paraId="343726AB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Assigned lead position for implementing custom web interface to company’s database for a ma</w:t>
      </w:r>
      <w:r w:rsidR="00EB13F6">
        <w:t>jor financial institution.</w:t>
      </w:r>
    </w:p>
    <w:p w14:paraId="42D33621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Designed and implemented a web-based Account Change Request module based around existing change request forms allowing for easy modificatio</w:t>
      </w:r>
      <w:r w:rsidR="00EB13F6">
        <w:t>n and addition of form content.</w:t>
      </w:r>
    </w:p>
    <w:p w14:paraId="3BD058D2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 xml:space="preserve">Designed and implemented automated data acquisition module in Java for importing daily MasterCard MATCH </w:t>
      </w:r>
      <w:r w:rsidR="00EB13F6">
        <w:t>data into the company database.</w:t>
      </w:r>
    </w:p>
    <w:p w14:paraId="42EC390B" w14:textId="77777777" w:rsidR="008746D1" w:rsidRDefault="00626472" w:rsidP="00F75F03">
      <w:pPr>
        <w:pStyle w:val="BodyText"/>
        <w:numPr>
          <w:ilvl w:val="0"/>
          <w:numId w:val="3"/>
        </w:numPr>
        <w:tabs>
          <w:tab w:val="left" w:pos="450"/>
        </w:tabs>
        <w:spacing w:after="60"/>
        <w:ind w:left="450"/>
      </w:pPr>
      <w:r>
        <w:t>Implemented VITAL API to acquire and store credit card te</w:t>
      </w:r>
      <w:r w:rsidR="00EB13F6">
        <w:t>rminal data using Java and PGP.</w:t>
      </w:r>
      <w:r>
        <w:br w:type="page"/>
      </w:r>
    </w:p>
    <w:p w14:paraId="7B554325" w14:textId="77777777" w:rsidR="00563675" w:rsidRDefault="00563675" w:rsidP="007022C0">
      <w:pPr>
        <w:pStyle w:val="BodyText"/>
        <w:tabs>
          <w:tab w:val="left" w:pos="3720"/>
          <w:tab w:val="right" w:pos="10800"/>
        </w:tabs>
        <w:rPr>
          <w:u w:val="single"/>
        </w:rPr>
      </w:pPr>
    </w:p>
    <w:p w14:paraId="10FDCEB7" w14:textId="77777777" w:rsidR="00841707" w:rsidRDefault="00841707" w:rsidP="00841707">
      <w:pPr>
        <w:pStyle w:val="BodyText"/>
        <w:outlineLvl w:val="0"/>
      </w:pPr>
      <w:r>
        <w:rPr>
          <w:b/>
        </w:rPr>
        <w:t>Education</w:t>
      </w:r>
    </w:p>
    <w:p w14:paraId="73F00816" w14:textId="77777777" w:rsidR="00841707" w:rsidRDefault="00841707" w:rsidP="00841707">
      <w:pPr>
        <w:pStyle w:val="BodyText"/>
      </w:pPr>
    </w:p>
    <w:p w14:paraId="5A732A61" w14:textId="77777777" w:rsidR="00841707" w:rsidRDefault="00841707" w:rsidP="00841707">
      <w:pPr>
        <w:pStyle w:val="BodyText"/>
        <w:tabs>
          <w:tab w:val="center" w:pos="5400"/>
          <w:tab w:val="right" w:pos="10080"/>
        </w:tabs>
      </w:pPr>
      <w:r>
        <w:rPr>
          <w:u w:val="single"/>
        </w:rPr>
        <w:t>University of Michigan</w:t>
      </w:r>
      <w:r>
        <w:tab/>
      </w:r>
      <w:r>
        <w:tab/>
      </w:r>
      <w:r>
        <w:rPr>
          <w:rFonts w:ascii="Arial Narrow" w:hAnsi="Arial Narrow"/>
          <w:sz w:val="20"/>
        </w:rPr>
        <w:t>Sep 1990 – Apr 1993</w:t>
      </w:r>
    </w:p>
    <w:p w14:paraId="0F2DA4C8" w14:textId="77777777" w:rsidR="00841707" w:rsidRDefault="00841707" w:rsidP="00841707">
      <w:pPr>
        <w:pStyle w:val="BodyText"/>
      </w:pPr>
      <w:r>
        <w:rPr>
          <w:i/>
        </w:rPr>
        <w:t>Bachelor of Science – Mechanical Engineering</w:t>
      </w:r>
    </w:p>
    <w:p w14:paraId="65174274" w14:textId="77777777" w:rsidR="00841707" w:rsidRDefault="00841707" w:rsidP="00841707">
      <w:pPr>
        <w:pStyle w:val="BodyText"/>
      </w:pPr>
    </w:p>
    <w:p w14:paraId="485D4604" w14:textId="77777777" w:rsidR="00841707" w:rsidRDefault="00841707" w:rsidP="00841707">
      <w:pPr>
        <w:pStyle w:val="BodyText"/>
        <w:tabs>
          <w:tab w:val="center" w:pos="5400"/>
          <w:tab w:val="right" w:pos="10080"/>
        </w:tabs>
      </w:pPr>
      <w:r>
        <w:rPr>
          <w:u w:val="single"/>
        </w:rPr>
        <w:t>Eastern Michigan University</w:t>
      </w:r>
      <w:r>
        <w:tab/>
      </w:r>
      <w:r>
        <w:tab/>
      </w:r>
      <w:r>
        <w:rPr>
          <w:rFonts w:ascii="Arial Narrow" w:hAnsi="Arial Narrow"/>
          <w:sz w:val="20"/>
        </w:rPr>
        <w:t>Sep 1988 – Sep 1990</w:t>
      </w:r>
    </w:p>
    <w:p w14:paraId="3D53D42E" w14:textId="77777777" w:rsidR="00841707" w:rsidRDefault="00841707" w:rsidP="00841707">
      <w:pPr>
        <w:pStyle w:val="BodyText"/>
        <w:numPr>
          <w:ilvl w:val="0"/>
          <w:numId w:val="11"/>
        </w:numPr>
        <w:tabs>
          <w:tab w:val="clear" w:pos="707"/>
        </w:tabs>
        <w:spacing w:after="58"/>
        <w:ind w:left="360"/>
      </w:pPr>
      <w:r>
        <w:t>Dean’s list – 2 semesters</w:t>
      </w:r>
    </w:p>
    <w:p w14:paraId="53FFC28D" w14:textId="77777777" w:rsidR="00841707" w:rsidRDefault="00841707" w:rsidP="00841707">
      <w:pPr>
        <w:pStyle w:val="BodyText"/>
      </w:pPr>
    </w:p>
    <w:p w14:paraId="15D76CE6" w14:textId="77777777" w:rsidR="00841707" w:rsidRDefault="00841707" w:rsidP="00CE2366">
      <w:pPr>
        <w:pStyle w:val="BodyText"/>
        <w:outlineLvl w:val="0"/>
        <w:rPr>
          <w:b/>
        </w:rPr>
      </w:pPr>
    </w:p>
    <w:p w14:paraId="04796696" w14:textId="77777777" w:rsidR="008746D1" w:rsidRDefault="00626472" w:rsidP="00CE2366">
      <w:pPr>
        <w:pStyle w:val="BodyText"/>
        <w:outlineLvl w:val="0"/>
      </w:pPr>
      <w:r w:rsidRPr="00AF20CF">
        <w:rPr>
          <w:b/>
        </w:rPr>
        <w:t>Skills</w:t>
      </w:r>
    </w:p>
    <w:tbl>
      <w:tblPr>
        <w:tblpPr w:leftFromText="180" w:rightFromText="180" w:vertAnchor="text" w:tblpY="1"/>
        <w:tblOverlap w:val="never"/>
        <w:tblW w:w="4572" w:type="pct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2317"/>
        <w:gridCol w:w="2318"/>
        <w:gridCol w:w="2475"/>
      </w:tblGrid>
      <w:tr w:rsidR="008746D1" w14:paraId="3AE9C65E" w14:textId="77777777" w:rsidTr="00EE6D44">
        <w:trPr>
          <w:trHeight w:val="1775"/>
        </w:trPr>
        <w:tc>
          <w:tcPr>
            <w:tcW w:w="1250" w:type="pct"/>
            <w:shd w:val="clear" w:color="auto" w:fill="auto"/>
          </w:tcPr>
          <w:p w14:paraId="4061305B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Computer Languages</w:t>
            </w:r>
          </w:p>
          <w:p w14:paraId="6B88DECF" w14:textId="77777777" w:rsidR="008746D1" w:rsidRDefault="007B22BC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Java/C++</w:t>
            </w:r>
          </w:p>
          <w:p w14:paraId="7CD89D89" w14:textId="77777777" w:rsidR="008746D1" w:rsidRDefault="007B22BC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JavaScript</w:t>
            </w:r>
          </w:p>
          <w:p w14:paraId="1D20982B" w14:textId="77777777" w:rsidR="008746D1" w:rsidRDefault="007B22BC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Groovy</w:t>
            </w:r>
          </w:p>
          <w:p w14:paraId="067A65CB" w14:textId="77777777" w:rsidR="00F4015C" w:rsidRDefault="001244FB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JSP</w:t>
            </w:r>
            <w:r w:rsidR="00F4015C">
              <w:t xml:space="preserve"> </w:t>
            </w:r>
          </w:p>
          <w:p w14:paraId="209FCAC1" w14:textId="77777777" w:rsidR="008746D1" w:rsidRDefault="00F4015C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XSLT</w:t>
            </w:r>
          </w:p>
        </w:tc>
        <w:tc>
          <w:tcPr>
            <w:tcW w:w="1250" w:type="pct"/>
            <w:shd w:val="clear" w:color="auto" w:fill="auto"/>
          </w:tcPr>
          <w:p w14:paraId="2D3215D2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Standards</w:t>
            </w:r>
          </w:p>
          <w:p w14:paraId="757BEC9B" w14:textId="77777777" w:rsidR="00FB40AB" w:rsidRDefault="007B22BC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XML/XHTML</w:t>
            </w:r>
          </w:p>
          <w:p w14:paraId="2E30F5EA" w14:textId="77777777" w:rsidR="008746D1" w:rsidRDefault="007B22BC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DHTML</w:t>
            </w:r>
          </w:p>
          <w:p w14:paraId="2756D260" w14:textId="77777777" w:rsidR="0062153F" w:rsidRDefault="0062153F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 w:rsidRPr="0062153F">
              <w:t>EJB3/JPA</w:t>
            </w:r>
          </w:p>
          <w:p w14:paraId="48D16179" w14:textId="77777777" w:rsidR="00152CB7" w:rsidRDefault="00152CB7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JPA</w:t>
            </w:r>
          </w:p>
          <w:p w14:paraId="23954C6E" w14:textId="77777777" w:rsidR="00FB40AB" w:rsidRPr="0062153F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24" w:history="1">
              <w:r w:rsidR="00FB40AB" w:rsidRPr="003A2877">
                <w:rPr>
                  <w:rStyle w:val="Hyperlink"/>
                </w:rPr>
                <w:t>JDO</w:t>
              </w:r>
            </w:hyperlink>
          </w:p>
          <w:p w14:paraId="31A1D9E6" w14:textId="77777777" w:rsidR="008746D1" w:rsidRDefault="00626472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 w:hanging="288"/>
            </w:pPr>
            <w:r>
              <w:t>CSS2</w:t>
            </w:r>
          </w:p>
        </w:tc>
        <w:tc>
          <w:tcPr>
            <w:tcW w:w="1250" w:type="pct"/>
            <w:shd w:val="clear" w:color="auto" w:fill="auto"/>
          </w:tcPr>
          <w:p w14:paraId="29312067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Databases</w:t>
            </w:r>
          </w:p>
          <w:p w14:paraId="5CB4CCB5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25" w:history="1">
              <w:r w:rsidR="007B22BC" w:rsidRPr="001D5928">
                <w:rPr>
                  <w:rStyle w:val="Hyperlink"/>
                </w:rPr>
                <w:t>MySql</w:t>
              </w:r>
            </w:hyperlink>
          </w:p>
          <w:p w14:paraId="1F1E2BED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26" w:history="1">
              <w:r w:rsidR="007B22BC" w:rsidRPr="001D5928">
                <w:rPr>
                  <w:rStyle w:val="Hyperlink"/>
                </w:rPr>
                <w:t>PostGres</w:t>
              </w:r>
            </w:hyperlink>
          </w:p>
          <w:p w14:paraId="6387D35A" w14:textId="77777777" w:rsidR="008746D1" w:rsidRDefault="00A03378" w:rsidP="00EE6D44">
            <w:pPr>
              <w:pStyle w:val="TableContents"/>
              <w:numPr>
                <w:ilvl w:val="0"/>
                <w:numId w:val="14"/>
              </w:numPr>
              <w:tabs>
                <w:tab w:val="clear" w:pos="707"/>
              </w:tabs>
              <w:ind w:left="308"/>
            </w:pPr>
            <w:hyperlink r:id="rId27" w:history="1">
              <w:r w:rsidR="00626472" w:rsidRPr="001D5928">
                <w:rPr>
                  <w:rStyle w:val="Hyperlink"/>
                </w:rPr>
                <w:t>Ora</w:t>
              </w:r>
              <w:r w:rsidR="007B22BC" w:rsidRPr="001D5928">
                <w:rPr>
                  <w:rStyle w:val="Hyperlink"/>
                </w:rPr>
                <w:t>cle</w:t>
              </w:r>
            </w:hyperlink>
          </w:p>
          <w:p w14:paraId="6CC3FCA2" w14:textId="77777777" w:rsidR="008746D1" w:rsidRDefault="00A03378" w:rsidP="00EE6D44">
            <w:pPr>
              <w:pStyle w:val="TableContents"/>
              <w:numPr>
                <w:ilvl w:val="0"/>
                <w:numId w:val="14"/>
              </w:numPr>
              <w:tabs>
                <w:tab w:val="clear" w:pos="707"/>
              </w:tabs>
              <w:ind w:left="308"/>
            </w:pPr>
            <w:hyperlink r:id="rId28" w:history="1">
              <w:r w:rsidR="00626472" w:rsidRPr="001D5928">
                <w:rPr>
                  <w:rStyle w:val="Hyperlink"/>
                </w:rPr>
                <w:t>MSSQL</w:t>
              </w:r>
            </w:hyperlink>
          </w:p>
        </w:tc>
        <w:tc>
          <w:tcPr>
            <w:tcW w:w="1250" w:type="pct"/>
            <w:shd w:val="clear" w:color="auto" w:fill="auto"/>
          </w:tcPr>
          <w:p w14:paraId="35BFC3FF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Security</w:t>
            </w:r>
          </w:p>
          <w:p w14:paraId="18CECBE8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29" w:history="1">
              <w:r w:rsidR="007B22BC" w:rsidRPr="001D5928">
                <w:rPr>
                  <w:rStyle w:val="Hyperlink"/>
                </w:rPr>
                <w:t>PGP</w:t>
              </w:r>
            </w:hyperlink>
          </w:p>
          <w:p w14:paraId="50713495" w14:textId="77777777" w:rsidR="008746D1" w:rsidRDefault="00A03378" w:rsidP="00EE6D44">
            <w:pPr>
              <w:pStyle w:val="TableContents"/>
              <w:numPr>
                <w:ilvl w:val="0"/>
                <w:numId w:val="15"/>
              </w:numPr>
              <w:tabs>
                <w:tab w:val="clear" w:pos="707"/>
              </w:tabs>
              <w:ind w:left="318"/>
            </w:pPr>
            <w:hyperlink r:id="rId30" w:history="1">
              <w:r w:rsidR="007B22BC" w:rsidRPr="001D5928">
                <w:rPr>
                  <w:rStyle w:val="Hyperlink"/>
                </w:rPr>
                <w:t>Java Crypto API</w:t>
              </w:r>
            </w:hyperlink>
          </w:p>
          <w:p w14:paraId="5757791B" w14:textId="77777777" w:rsidR="008746D1" w:rsidRPr="00EA1F9C" w:rsidRDefault="00A03378" w:rsidP="00EE6D44">
            <w:pPr>
              <w:pStyle w:val="TableContents"/>
              <w:numPr>
                <w:ilvl w:val="0"/>
                <w:numId w:val="15"/>
              </w:numPr>
              <w:tabs>
                <w:tab w:val="clear" w:pos="707"/>
              </w:tabs>
              <w:ind w:left="317" w:hanging="288"/>
              <w:rPr>
                <w:rStyle w:val="Hyperlink"/>
                <w:color w:val="auto"/>
                <w:u w:val="none"/>
              </w:rPr>
            </w:pPr>
            <w:hyperlink r:id="rId31" w:history="1">
              <w:r w:rsidR="00FB40AB" w:rsidRPr="001D5928">
                <w:rPr>
                  <w:rStyle w:val="Hyperlink"/>
                </w:rPr>
                <w:t>Spring Security</w:t>
              </w:r>
            </w:hyperlink>
          </w:p>
          <w:p w14:paraId="21FB25E7" w14:textId="5514E1A4" w:rsidR="00EA1F9C" w:rsidRDefault="00EA1F9C" w:rsidP="00EE6D44">
            <w:pPr>
              <w:pStyle w:val="TableContents"/>
              <w:numPr>
                <w:ilvl w:val="0"/>
                <w:numId w:val="15"/>
              </w:numPr>
              <w:tabs>
                <w:tab w:val="clear" w:pos="707"/>
              </w:tabs>
              <w:ind w:left="317" w:hanging="288"/>
            </w:pPr>
            <w:r>
              <w:t>Access Control List</w:t>
            </w:r>
          </w:p>
        </w:tc>
      </w:tr>
      <w:tr w:rsidR="008746D1" w14:paraId="77F5FEF9" w14:textId="77777777" w:rsidTr="00EE6D44">
        <w:trPr>
          <w:trHeight w:val="1793"/>
        </w:trPr>
        <w:tc>
          <w:tcPr>
            <w:tcW w:w="1250" w:type="pct"/>
            <w:shd w:val="clear" w:color="auto" w:fill="auto"/>
          </w:tcPr>
          <w:p w14:paraId="356BC783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Frameworks/APIs</w:t>
            </w:r>
          </w:p>
          <w:p w14:paraId="02D1AB62" w14:textId="77777777" w:rsidR="008746D1" w:rsidRPr="0062153F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2" w:history="1">
              <w:r w:rsidR="00626472" w:rsidRPr="00152CB7">
                <w:rPr>
                  <w:rStyle w:val="Hyperlink"/>
                </w:rPr>
                <w:t>Spring</w:t>
              </w:r>
            </w:hyperlink>
          </w:p>
          <w:p w14:paraId="40A88A52" w14:textId="77777777" w:rsidR="00152CB7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3" w:history="1">
              <w:r w:rsidR="00152CB7" w:rsidRPr="00152CB7">
                <w:rPr>
                  <w:rStyle w:val="Hyperlink"/>
                </w:rPr>
                <w:t>DataNucleus</w:t>
              </w:r>
            </w:hyperlink>
          </w:p>
          <w:p w14:paraId="1CCF3CB7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4" w:history="1">
              <w:r w:rsidR="00626472" w:rsidRPr="00152CB7">
                <w:rPr>
                  <w:rStyle w:val="Hyperlink"/>
                </w:rPr>
                <w:t>Hibernate</w:t>
              </w:r>
            </w:hyperlink>
          </w:p>
          <w:p w14:paraId="5559098D" w14:textId="77777777" w:rsidR="00986483" w:rsidRPr="0062153F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5" w:history="1">
              <w:r w:rsidR="00986483" w:rsidRPr="00152CB7">
                <w:rPr>
                  <w:rStyle w:val="Hyperlink"/>
                </w:rPr>
                <w:t>Struts</w:t>
              </w:r>
            </w:hyperlink>
            <w:r w:rsidR="00152CB7">
              <w:t>/</w:t>
            </w:r>
            <w:hyperlink r:id="rId36" w:history="1">
              <w:r w:rsidR="00152CB7" w:rsidRPr="00152CB7">
                <w:rPr>
                  <w:rStyle w:val="Hyperlink"/>
                </w:rPr>
                <w:t>WebWork</w:t>
              </w:r>
            </w:hyperlink>
          </w:p>
          <w:p w14:paraId="53D05497" w14:textId="77777777" w:rsidR="00986483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7" w:history="1">
              <w:r w:rsidR="00986483" w:rsidRPr="00152CB7">
                <w:rPr>
                  <w:rStyle w:val="Hyperlink"/>
                </w:rPr>
                <w:t>JFreeChart</w:t>
              </w:r>
            </w:hyperlink>
            <w:r w:rsidR="00986483">
              <w:t xml:space="preserve"> </w:t>
            </w:r>
          </w:p>
          <w:p w14:paraId="7A4A140C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8" w:history="1">
              <w:r w:rsidR="00C10CDE" w:rsidRPr="00152CB7">
                <w:rPr>
                  <w:rStyle w:val="Hyperlink"/>
                </w:rPr>
                <w:t>COM/ADO</w:t>
              </w:r>
            </w:hyperlink>
          </w:p>
        </w:tc>
        <w:tc>
          <w:tcPr>
            <w:tcW w:w="1250" w:type="pct"/>
            <w:shd w:val="clear" w:color="auto" w:fill="auto"/>
          </w:tcPr>
          <w:p w14:paraId="06EFFF7B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Application Servers</w:t>
            </w:r>
          </w:p>
          <w:p w14:paraId="4028D38C" w14:textId="77777777" w:rsidR="00DA00A9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39" w:history="1">
              <w:r w:rsidR="00DA00A9" w:rsidRPr="00152CB7">
                <w:rPr>
                  <w:rStyle w:val="Hyperlink"/>
                </w:rPr>
                <w:t>Google App Engine for Java</w:t>
              </w:r>
            </w:hyperlink>
          </w:p>
          <w:p w14:paraId="79486EBC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0" w:history="1">
              <w:r w:rsidR="00C10CDE" w:rsidRPr="00152CB7">
                <w:rPr>
                  <w:rStyle w:val="Hyperlink"/>
                </w:rPr>
                <w:t>Apache</w:t>
              </w:r>
            </w:hyperlink>
            <w:r w:rsidR="00C10CDE">
              <w:t>/</w:t>
            </w:r>
            <w:hyperlink r:id="rId41" w:history="1">
              <w:r w:rsidR="00C10CDE" w:rsidRPr="00152CB7">
                <w:rPr>
                  <w:rStyle w:val="Hyperlink"/>
                </w:rPr>
                <w:t>Tomcat</w:t>
              </w:r>
            </w:hyperlink>
          </w:p>
          <w:p w14:paraId="6ACD0A12" w14:textId="77777777" w:rsidR="00996B1A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2" w:history="1">
              <w:r w:rsidR="00996B1A" w:rsidRPr="00152CB7">
                <w:rPr>
                  <w:rStyle w:val="Hyperlink"/>
                </w:rPr>
                <w:t>Jetty</w:t>
              </w:r>
            </w:hyperlink>
          </w:p>
          <w:p w14:paraId="57084468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3" w:history="1">
              <w:r w:rsidR="00C10CDE" w:rsidRPr="00152CB7">
                <w:rPr>
                  <w:rStyle w:val="Hyperlink"/>
                </w:rPr>
                <w:t>IIS</w:t>
              </w:r>
            </w:hyperlink>
          </w:p>
        </w:tc>
        <w:tc>
          <w:tcPr>
            <w:tcW w:w="1250" w:type="pct"/>
            <w:shd w:val="clear" w:color="auto" w:fill="auto"/>
          </w:tcPr>
          <w:p w14:paraId="73352AF6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IDEs</w:t>
            </w:r>
          </w:p>
          <w:p w14:paraId="59BE0FC2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4" w:history="1">
              <w:r w:rsidR="00986483" w:rsidRPr="00152CB7">
                <w:rPr>
                  <w:rStyle w:val="Hyperlink"/>
                </w:rPr>
                <w:t>Eclipse</w:t>
              </w:r>
            </w:hyperlink>
          </w:p>
          <w:p w14:paraId="6B6F70FF" w14:textId="77777777" w:rsidR="00152CB7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5" w:history="1">
              <w:r w:rsidR="00152CB7" w:rsidRPr="00152CB7">
                <w:rPr>
                  <w:rStyle w:val="Hyperlink"/>
                </w:rPr>
                <w:t>IntelliJ</w:t>
              </w:r>
            </w:hyperlink>
          </w:p>
          <w:p w14:paraId="2D4ED994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6" w:history="1">
              <w:r w:rsidR="00C10CDE" w:rsidRPr="00152CB7">
                <w:rPr>
                  <w:rStyle w:val="Hyperlink"/>
                </w:rPr>
                <w:t>VisualStudio</w:t>
              </w:r>
            </w:hyperlink>
          </w:p>
          <w:p w14:paraId="44FDCED1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7" w:history="1">
              <w:r w:rsidR="00152CB7" w:rsidRPr="00152CB7">
                <w:rPr>
                  <w:rStyle w:val="Hyperlink"/>
                </w:rPr>
                <w:t>Dream</w:t>
              </w:r>
              <w:r w:rsidR="00C10CDE" w:rsidRPr="00152CB7">
                <w:rPr>
                  <w:rStyle w:val="Hyperlink"/>
                </w:rPr>
                <w:t>Weaver</w:t>
              </w:r>
            </w:hyperlink>
          </w:p>
        </w:tc>
        <w:tc>
          <w:tcPr>
            <w:tcW w:w="1250" w:type="pct"/>
            <w:shd w:val="clear" w:color="auto" w:fill="auto"/>
          </w:tcPr>
          <w:p w14:paraId="57F40FC6" w14:textId="77777777" w:rsidR="008746D1" w:rsidRDefault="00626472" w:rsidP="00EE6D44">
            <w:pPr>
              <w:pStyle w:val="TableContents"/>
              <w:spacing w:after="43"/>
            </w:pPr>
            <w:r>
              <w:rPr>
                <w:u w:val="single"/>
              </w:rPr>
              <w:t>Tools</w:t>
            </w:r>
          </w:p>
          <w:p w14:paraId="490E15B1" w14:textId="77777777" w:rsidR="00EE6D44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8" w:history="1">
              <w:r w:rsidR="00EE6D44" w:rsidRPr="00EE6D44">
                <w:rPr>
                  <w:rStyle w:val="Hyperlink"/>
                </w:rPr>
                <w:t>git</w:t>
              </w:r>
            </w:hyperlink>
          </w:p>
          <w:p w14:paraId="3C62FD52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49" w:history="1">
              <w:r w:rsidR="00FB40AB" w:rsidRPr="00152CB7">
                <w:rPr>
                  <w:rStyle w:val="Hyperlink"/>
                </w:rPr>
                <w:t>Maven</w:t>
              </w:r>
            </w:hyperlink>
          </w:p>
          <w:p w14:paraId="3C9CFA59" w14:textId="77777777" w:rsidR="00986483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50" w:history="1">
              <w:r w:rsidR="00FB40AB" w:rsidRPr="00152CB7">
                <w:rPr>
                  <w:rStyle w:val="Hyperlink"/>
                </w:rPr>
                <w:t>Ant</w:t>
              </w:r>
            </w:hyperlink>
            <w:r w:rsidR="00FB40AB">
              <w:t>/</w:t>
            </w:r>
            <w:hyperlink r:id="rId51" w:history="1">
              <w:r w:rsidR="00FB40AB" w:rsidRPr="00152CB7">
                <w:rPr>
                  <w:rStyle w:val="Hyperlink"/>
                </w:rPr>
                <w:t>Gant</w:t>
              </w:r>
            </w:hyperlink>
          </w:p>
          <w:p w14:paraId="6D3CEDB7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52" w:history="1">
              <w:r w:rsidR="00626472" w:rsidRPr="001D5928">
                <w:rPr>
                  <w:rStyle w:val="Hyperlink"/>
                </w:rPr>
                <w:t>JUnit</w:t>
              </w:r>
            </w:hyperlink>
            <w:r w:rsidR="00626472">
              <w:t>/</w:t>
            </w:r>
            <w:hyperlink r:id="rId53" w:history="1">
              <w:r w:rsidR="00626472" w:rsidRPr="001D5928">
                <w:rPr>
                  <w:rStyle w:val="Hyperlink"/>
                </w:rPr>
                <w:t>Te</w:t>
              </w:r>
              <w:r w:rsidR="00C10CDE" w:rsidRPr="001D5928">
                <w:rPr>
                  <w:rStyle w:val="Hyperlink"/>
                </w:rPr>
                <w:t>stNG</w:t>
              </w:r>
            </w:hyperlink>
          </w:p>
          <w:p w14:paraId="557866F6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54" w:history="1">
              <w:r w:rsidR="00CE2366" w:rsidRPr="00706602">
                <w:rPr>
                  <w:rStyle w:val="Hyperlink"/>
                </w:rPr>
                <w:t>SVN</w:t>
              </w:r>
            </w:hyperlink>
            <w:r w:rsidR="00CE2366">
              <w:t>/</w:t>
            </w:r>
            <w:hyperlink r:id="rId55" w:history="1">
              <w:r w:rsidR="00CE2366" w:rsidRPr="00706602">
                <w:rPr>
                  <w:rStyle w:val="Hyperlink"/>
                </w:rPr>
                <w:t>CVS</w:t>
              </w:r>
            </w:hyperlink>
            <w:r w:rsidR="00152CB7">
              <w:t>/</w:t>
            </w:r>
            <w:hyperlink r:id="rId56" w:history="1">
              <w:r w:rsidR="00152CB7" w:rsidRPr="00706602">
                <w:rPr>
                  <w:rStyle w:val="Hyperlink"/>
                </w:rPr>
                <w:t>Perforce</w:t>
              </w:r>
            </w:hyperlink>
          </w:p>
          <w:p w14:paraId="0712D159" w14:textId="77777777" w:rsidR="008746D1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57" w:history="1">
              <w:r w:rsidR="00152CB7" w:rsidRPr="00706602">
                <w:rPr>
                  <w:rStyle w:val="Hyperlink"/>
                </w:rPr>
                <w:t xml:space="preserve">MS </w:t>
              </w:r>
              <w:r w:rsidR="00C10CDE" w:rsidRPr="00706602">
                <w:rPr>
                  <w:rStyle w:val="Hyperlink"/>
                </w:rPr>
                <w:t>SourceSafe</w:t>
              </w:r>
            </w:hyperlink>
          </w:p>
        </w:tc>
      </w:tr>
      <w:tr w:rsidR="00996B1A" w14:paraId="7C0C9853" w14:textId="77777777" w:rsidTr="00EE6D44">
        <w:trPr>
          <w:trHeight w:val="1442"/>
        </w:trPr>
        <w:tc>
          <w:tcPr>
            <w:tcW w:w="2500" w:type="pct"/>
            <w:gridSpan w:val="2"/>
            <w:shd w:val="clear" w:color="auto" w:fill="auto"/>
          </w:tcPr>
          <w:p w14:paraId="334386C7" w14:textId="77777777" w:rsidR="00996B1A" w:rsidRPr="00120009" w:rsidRDefault="00996B1A" w:rsidP="00EE6D44">
            <w:pPr>
              <w:pStyle w:val="TableContents"/>
              <w:spacing w:after="43"/>
              <w:rPr>
                <w:u w:val="single"/>
              </w:rPr>
            </w:pPr>
            <w:r w:rsidRPr="00120009">
              <w:rPr>
                <w:u w:val="single"/>
              </w:rPr>
              <w:t>Ajax</w:t>
            </w:r>
          </w:p>
          <w:p w14:paraId="40963E8F" w14:textId="77777777" w:rsidR="00996B1A" w:rsidRPr="00FB40AB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58" w:history="1">
              <w:r w:rsidR="00996B1A" w:rsidRPr="00706602">
                <w:rPr>
                  <w:rStyle w:val="Hyperlink"/>
                </w:rPr>
                <w:t>GWT</w:t>
              </w:r>
            </w:hyperlink>
          </w:p>
          <w:p w14:paraId="5EEACB9D" w14:textId="77777777" w:rsidR="00152CB7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59" w:history="1">
              <w:r w:rsidR="00152CB7" w:rsidRPr="00706602">
                <w:rPr>
                  <w:rStyle w:val="Hyperlink"/>
                </w:rPr>
                <w:t>Dojo</w:t>
              </w:r>
            </w:hyperlink>
          </w:p>
          <w:p w14:paraId="709233CD" w14:textId="77777777" w:rsidR="00996B1A" w:rsidRPr="00CE2366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60" w:history="1">
              <w:r w:rsidR="00996B1A" w:rsidRPr="00706602">
                <w:rPr>
                  <w:rStyle w:val="Hyperlink"/>
                </w:rPr>
                <w:t>YUI</w:t>
              </w:r>
            </w:hyperlink>
          </w:p>
          <w:p w14:paraId="33DA43A6" w14:textId="77777777" w:rsidR="00996B1A" w:rsidRPr="0062153F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61" w:history="1">
              <w:r w:rsidR="00996B1A" w:rsidRPr="00706602">
                <w:rPr>
                  <w:rStyle w:val="Hyperlink"/>
                </w:rPr>
                <w:t>DWR</w:t>
              </w:r>
            </w:hyperlink>
          </w:p>
          <w:p w14:paraId="5761FAAA" w14:textId="77777777" w:rsidR="00996B1A" w:rsidRDefault="00A03378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hyperlink r:id="rId62" w:history="1">
              <w:r w:rsidR="00996B1A" w:rsidRPr="00706602">
                <w:rPr>
                  <w:rStyle w:val="Hyperlink"/>
                </w:rPr>
                <w:t>prototype.js</w:t>
              </w:r>
            </w:hyperlink>
            <w:r w:rsidR="00F4015C">
              <w:t>/</w:t>
            </w:r>
            <w:hyperlink r:id="rId63" w:history="1">
              <w:r w:rsidR="00996B1A" w:rsidRPr="00706602">
                <w:rPr>
                  <w:rStyle w:val="Hyperlink"/>
                </w:rPr>
                <w:t>script.aculo.us</w:t>
              </w:r>
            </w:hyperlink>
          </w:p>
        </w:tc>
        <w:tc>
          <w:tcPr>
            <w:tcW w:w="2500" w:type="pct"/>
            <w:gridSpan w:val="2"/>
            <w:shd w:val="clear" w:color="auto" w:fill="auto"/>
          </w:tcPr>
          <w:p w14:paraId="64DA30E9" w14:textId="77777777" w:rsidR="00996B1A" w:rsidRPr="00120009" w:rsidRDefault="00996B1A" w:rsidP="00EE6D44">
            <w:pPr>
              <w:pStyle w:val="TableContents"/>
              <w:spacing w:after="43"/>
              <w:rPr>
                <w:u w:val="single"/>
              </w:rPr>
            </w:pPr>
            <w:r w:rsidRPr="00120009">
              <w:rPr>
                <w:u w:val="single"/>
              </w:rPr>
              <w:t>Other</w:t>
            </w:r>
          </w:p>
          <w:p w14:paraId="21933CBA" w14:textId="77777777" w:rsidR="00996B1A" w:rsidRDefault="00996B1A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Process/Ops guidelines authoring</w:t>
            </w:r>
          </w:p>
          <w:p w14:paraId="288D7C7F" w14:textId="77777777" w:rsidR="00996B1A" w:rsidRDefault="00996B1A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UML</w:t>
            </w:r>
          </w:p>
          <w:p w14:paraId="56EDCE34" w14:textId="77777777" w:rsidR="00996B1A" w:rsidRDefault="00996B1A" w:rsidP="00EE6D44">
            <w:pPr>
              <w:pStyle w:val="TableContents"/>
              <w:numPr>
                <w:ilvl w:val="0"/>
                <w:numId w:val="13"/>
              </w:numPr>
              <w:tabs>
                <w:tab w:val="clear" w:pos="707"/>
              </w:tabs>
              <w:ind w:left="317"/>
            </w:pPr>
            <w:r>
              <w:t>Semi-fluent Spanish</w:t>
            </w:r>
          </w:p>
        </w:tc>
      </w:tr>
    </w:tbl>
    <w:p w14:paraId="0A3C9686" w14:textId="77777777" w:rsidR="00D016AA" w:rsidRDefault="00EE6D44" w:rsidP="00D016AA">
      <w:pPr>
        <w:pStyle w:val="BodyText"/>
        <w:outlineLvl w:val="0"/>
        <w:rPr>
          <w:b/>
        </w:rPr>
      </w:pPr>
      <w:bookmarkStart w:id="1" w:name="Frame1"/>
      <w:bookmarkEnd w:id="1"/>
      <w:r>
        <w:rPr>
          <w:b/>
        </w:rPr>
        <w:br w:type="textWrapping" w:clear="all"/>
      </w:r>
    </w:p>
    <w:sectPr w:rsidR="00D016AA" w:rsidSect="00D42F22">
      <w:headerReference w:type="default" r:id="rId64"/>
      <w:footerReference w:type="default" r:id="rId65"/>
      <w:footnotePr>
        <w:pos w:val="beneathText"/>
      </w:footnotePr>
      <w:pgSz w:w="12240" w:h="15840"/>
      <w:pgMar w:top="1440" w:right="1080" w:bottom="1440" w:left="1080" w:header="36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2C88F" w14:textId="77777777" w:rsidR="00A03378" w:rsidRDefault="00A03378">
      <w:pPr>
        <w:spacing w:before="0" w:after="0"/>
      </w:pPr>
      <w:r>
        <w:separator/>
      </w:r>
    </w:p>
  </w:endnote>
  <w:endnote w:type="continuationSeparator" w:id="0">
    <w:p w14:paraId="7ECF0C40" w14:textId="77777777" w:rsidR="00A03378" w:rsidRDefault="00A033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F1CCD" w14:textId="77777777" w:rsidR="008746D1" w:rsidRPr="00FB40AB" w:rsidRDefault="00F51445">
    <w:pPr>
      <w:pStyle w:val="BodyText"/>
      <w:spacing w:after="283"/>
      <w:rPr>
        <w:rFonts w:ascii="Arial Narrow" w:hAnsi="Arial Narrow"/>
        <w:sz w:val="14"/>
        <w:szCs w:val="14"/>
      </w:rPr>
    </w:pPr>
    <w:r>
      <w:rPr>
        <w:rFonts w:ascii="Arial Narrow" w:hAnsi="Arial Narrow"/>
        <w:sz w:val="14"/>
        <w:szCs w:val="14"/>
      </w:rPr>
      <w:fldChar w:fldCharType="begin"/>
    </w:r>
    <w:r w:rsidR="004E6563">
      <w:rPr>
        <w:rFonts w:ascii="Arial Narrow" w:hAnsi="Arial Narrow"/>
        <w:sz w:val="14"/>
        <w:szCs w:val="14"/>
      </w:rPr>
      <w:instrText xml:space="preserve"> DATE \@ "MMMM yy" </w:instrText>
    </w:r>
    <w:r>
      <w:rPr>
        <w:rFonts w:ascii="Arial Narrow" w:hAnsi="Arial Narrow"/>
        <w:sz w:val="14"/>
        <w:szCs w:val="14"/>
      </w:rPr>
      <w:fldChar w:fldCharType="separate"/>
    </w:r>
    <w:r w:rsidR="00E301A4">
      <w:rPr>
        <w:rFonts w:ascii="Arial Narrow" w:hAnsi="Arial Narrow"/>
        <w:noProof/>
        <w:sz w:val="14"/>
        <w:szCs w:val="14"/>
      </w:rPr>
      <w:t>April 10</w:t>
    </w:r>
    <w:r>
      <w:rPr>
        <w:rFonts w:ascii="Arial Narrow" w:hAnsi="Arial Narrow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05C0" w14:textId="77777777" w:rsidR="00A03378" w:rsidRDefault="00A03378">
      <w:pPr>
        <w:spacing w:before="0" w:after="0"/>
      </w:pPr>
      <w:r>
        <w:separator/>
      </w:r>
    </w:p>
  </w:footnote>
  <w:footnote w:type="continuationSeparator" w:id="0">
    <w:p w14:paraId="574FCB73" w14:textId="77777777" w:rsidR="00A03378" w:rsidRDefault="00A033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ADF7" w14:textId="77777777" w:rsidR="008746D1" w:rsidRDefault="00626472" w:rsidP="00D42F22">
    <w:pPr>
      <w:pStyle w:val="Heading1"/>
      <w:tabs>
        <w:tab w:val="left" w:pos="86"/>
      </w:tabs>
      <w:spacing w:before="120" w:after="120"/>
      <w:ind w:left="86"/>
      <w:jc w:val="center"/>
    </w:pPr>
    <w:r>
      <w:t>Jon Kirton</w:t>
    </w:r>
  </w:p>
  <w:p w14:paraId="5F1A9D8B" w14:textId="0922C636" w:rsidR="008746D1" w:rsidRPr="005A7A28" w:rsidRDefault="00891CFE" w:rsidP="00D42F22">
    <w:pPr>
      <w:pStyle w:val="BodyText"/>
      <w:jc w:val="center"/>
      <w:rPr>
        <w:sz w:val="20"/>
      </w:rPr>
    </w:pPr>
    <w:r w:rsidRPr="00891CFE">
      <w:rPr>
        <w:sz w:val="20"/>
      </w:rPr>
      <w:t>589 Post Street</w:t>
    </w:r>
    <w:r w:rsidR="00D42F22">
      <w:rPr>
        <w:sz w:val="20"/>
      </w:rPr>
      <w:t>, #</w:t>
    </w:r>
    <w:r>
      <w:rPr>
        <w:sz w:val="20"/>
      </w:rPr>
      <w:t>202</w:t>
    </w:r>
    <w:r w:rsidR="00D42F22">
      <w:rPr>
        <w:sz w:val="20"/>
      </w:rPr>
      <w:t xml:space="preserve"> </w:t>
    </w:r>
    <w:r>
      <w:rPr>
        <w:sz w:val="20"/>
      </w:rPr>
      <w:t xml:space="preserve"> </w:t>
    </w:r>
    <w:r w:rsidR="00D42F22">
      <w:rPr>
        <w:sz w:val="20"/>
      </w:rPr>
      <w:t>San Francisco, CA  94102</w:t>
    </w:r>
  </w:p>
  <w:p w14:paraId="1B1ABBE9" w14:textId="77777777" w:rsidR="005A7A28" w:rsidRDefault="005A7A28" w:rsidP="00D42F22">
    <w:pPr>
      <w:pStyle w:val="BodyText"/>
      <w:pBdr>
        <w:bottom w:val="single" w:sz="8" w:space="0" w:color="000000"/>
      </w:pBdr>
      <w:jc w:val="center"/>
      <w:rPr>
        <w:sz w:val="20"/>
      </w:rPr>
    </w:pPr>
    <w:r>
      <w:rPr>
        <w:sz w:val="20"/>
      </w:rPr>
      <w:t>(415) 577-4052</w:t>
    </w:r>
    <w:r w:rsidR="00626472">
      <w:rPr>
        <w:sz w:val="20"/>
      </w:rPr>
      <w:t xml:space="preserve"> </w:t>
    </w:r>
  </w:p>
  <w:p w14:paraId="6BA78806" w14:textId="77777777" w:rsidR="008746D1" w:rsidRDefault="00626472" w:rsidP="00D42F22">
    <w:pPr>
      <w:pStyle w:val="BodyText"/>
      <w:pBdr>
        <w:bottom w:val="single" w:sz="8" w:space="0" w:color="000000"/>
      </w:pBdr>
      <w:jc w:val="center"/>
    </w:pPr>
    <w:r>
      <w:rPr>
        <w:sz w:val="20"/>
      </w:rPr>
      <w:t>jopaki@gmail.com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553"/>
        </w:tabs>
        <w:ind w:left="55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6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28"/>
    <w:rsid w:val="00005CF9"/>
    <w:rsid w:val="00097BC8"/>
    <w:rsid w:val="000E79F0"/>
    <w:rsid w:val="0010086D"/>
    <w:rsid w:val="00120009"/>
    <w:rsid w:val="001244FB"/>
    <w:rsid w:val="0013412D"/>
    <w:rsid w:val="00152CB7"/>
    <w:rsid w:val="001A19C4"/>
    <w:rsid w:val="001C6EDF"/>
    <w:rsid w:val="001D5928"/>
    <w:rsid w:val="00253ADB"/>
    <w:rsid w:val="00276AD8"/>
    <w:rsid w:val="00282767"/>
    <w:rsid w:val="002C6B89"/>
    <w:rsid w:val="003000F4"/>
    <w:rsid w:val="00311E8E"/>
    <w:rsid w:val="0032477C"/>
    <w:rsid w:val="0034733D"/>
    <w:rsid w:val="003807FC"/>
    <w:rsid w:val="00380BD6"/>
    <w:rsid w:val="003A2877"/>
    <w:rsid w:val="00404414"/>
    <w:rsid w:val="00474851"/>
    <w:rsid w:val="00474A1F"/>
    <w:rsid w:val="004D1091"/>
    <w:rsid w:val="004E6563"/>
    <w:rsid w:val="004E6EFC"/>
    <w:rsid w:val="004E7E44"/>
    <w:rsid w:val="005157A7"/>
    <w:rsid w:val="00563675"/>
    <w:rsid w:val="005A7A28"/>
    <w:rsid w:val="0062153F"/>
    <w:rsid w:val="00626472"/>
    <w:rsid w:val="00670682"/>
    <w:rsid w:val="006E1499"/>
    <w:rsid w:val="006E4848"/>
    <w:rsid w:val="007022C0"/>
    <w:rsid w:val="00706602"/>
    <w:rsid w:val="007432EE"/>
    <w:rsid w:val="007842B5"/>
    <w:rsid w:val="007A7652"/>
    <w:rsid w:val="007B22BC"/>
    <w:rsid w:val="007C02D3"/>
    <w:rsid w:val="007C135F"/>
    <w:rsid w:val="007C7809"/>
    <w:rsid w:val="007F195A"/>
    <w:rsid w:val="00841707"/>
    <w:rsid w:val="008746D1"/>
    <w:rsid w:val="00891CFE"/>
    <w:rsid w:val="008D206C"/>
    <w:rsid w:val="00941438"/>
    <w:rsid w:val="00960DB0"/>
    <w:rsid w:val="00986483"/>
    <w:rsid w:val="00996B1A"/>
    <w:rsid w:val="00A03378"/>
    <w:rsid w:val="00A21803"/>
    <w:rsid w:val="00A368EB"/>
    <w:rsid w:val="00A824C1"/>
    <w:rsid w:val="00AB6F70"/>
    <w:rsid w:val="00AC0EC9"/>
    <w:rsid w:val="00AF20CF"/>
    <w:rsid w:val="00B24166"/>
    <w:rsid w:val="00BA47DE"/>
    <w:rsid w:val="00BD2B44"/>
    <w:rsid w:val="00C10CDE"/>
    <w:rsid w:val="00C67EED"/>
    <w:rsid w:val="00C74BB6"/>
    <w:rsid w:val="00C95BFD"/>
    <w:rsid w:val="00CB3353"/>
    <w:rsid w:val="00CE2366"/>
    <w:rsid w:val="00D016AA"/>
    <w:rsid w:val="00D42F22"/>
    <w:rsid w:val="00DA00A9"/>
    <w:rsid w:val="00DB2118"/>
    <w:rsid w:val="00DB7499"/>
    <w:rsid w:val="00E0764B"/>
    <w:rsid w:val="00E204BA"/>
    <w:rsid w:val="00E301A4"/>
    <w:rsid w:val="00EA1F9C"/>
    <w:rsid w:val="00EB13F6"/>
    <w:rsid w:val="00EB4F99"/>
    <w:rsid w:val="00EC2B4E"/>
    <w:rsid w:val="00EE6D44"/>
    <w:rsid w:val="00F32C64"/>
    <w:rsid w:val="00F4015C"/>
    <w:rsid w:val="00F51445"/>
    <w:rsid w:val="00F612E1"/>
    <w:rsid w:val="00F65927"/>
    <w:rsid w:val="00F75F03"/>
    <w:rsid w:val="00F87846"/>
    <w:rsid w:val="00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2A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D1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8746D1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8746D1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8746D1"/>
  </w:style>
  <w:style w:type="character" w:customStyle="1" w:styleId="FootnoteCharacters">
    <w:name w:val="Footnote Characters"/>
    <w:rsid w:val="008746D1"/>
  </w:style>
  <w:style w:type="character" w:styleId="Hyperlink">
    <w:name w:val="Hyperlink"/>
    <w:semiHidden/>
    <w:rsid w:val="008746D1"/>
    <w:rPr>
      <w:color w:val="000080"/>
      <w:u w:val="single"/>
    </w:rPr>
  </w:style>
  <w:style w:type="character" w:customStyle="1" w:styleId="Bullets">
    <w:name w:val="Bullets"/>
    <w:rsid w:val="008746D1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8746D1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8746D1"/>
    <w:pPr>
      <w:spacing w:before="0" w:after="0"/>
      <w:ind w:left="0" w:right="0"/>
    </w:pPr>
  </w:style>
  <w:style w:type="paragraph" w:styleId="List">
    <w:name w:val="List"/>
    <w:basedOn w:val="BodyText"/>
    <w:semiHidden/>
    <w:rsid w:val="008746D1"/>
  </w:style>
  <w:style w:type="paragraph" w:styleId="Caption">
    <w:name w:val="caption"/>
    <w:basedOn w:val="Normal"/>
    <w:qFormat/>
    <w:rsid w:val="008746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746D1"/>
    <w:pPr>
      <w:suppressLineNumbers/>
    </w:pPr>
  </w:style>
  <w:style w:type="paragraph" w:customStyle="1" w:styleId="HorizontalLine">
    <w:name w:val="Horizontal Line"/>
    <w:basedOn w:val="Normal"/>
    <w:next w:val="BodyText"/>
    <w:rsid w:val="008746D1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8746D1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8746D1"/>
  </w:style>
  <w:style w:type="paragraph" w:styleId="Footer">
    <w:name w:val="footer"/>
    <w:basedOn w:val="Normal"/>
    <w:semiHidden/>
    <w:rsid w:val="008746D1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8746D1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8746D1"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42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42B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D1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8746D1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8746D1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8746D1"/>
  </w:style>
  <w:style w:type="character" w:customStyle="1" w:styleId="FootnoteCharacters">
    <w:name w:val="Footnote Characters"/>
    <w:rsid w:val="008746D1"/>
  </w:style>
  <w:style w:type="character" w:styleId="Hyperlink">
    <w:name w:val="Hyperlink"/>
    <w:semiHidden/>
    <w:rsid w:val="008746D1"/>
    <w:rPr>
      <w:color w:val="000080"/>
      <w:u w:val="single"/>
    </w:rPr>
  </w:style>
  <w:style w:type="character" w:customStyle="1" w:styleId="Bullets">
    <w:name w:val="Bullets"/>
    <w:rsid w:val="008746D1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8746D1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8746D1"/>
    <w:pPr>
      <w:spacing w:before="0" w:after="0"/>
      <w:ind w:left="0" w:right="0"/>
    </w:pPr>
  </w:style>
  <w:style w:type="paragraph" w:styleId="List">
    <w:name w:val="List"/>
    <w:basedOn w:val="BodyText"/>
    <w:semiHidden/>
    <w:rsid w:val="008746D1"/>
  </w:style>
  <w:style w:type="paragraph" w:styleId="Caption">
    <w:name w:val="caption"/>
    <w:basedOn w:val="Normal"/>
    <w:qFormat/>
    <w:rsid w:val="008746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746D1"/>
    <w:pPr>
      <w:suppressLineNumbers/>
    </w:pPr>
  </w:style>
  <w:style w:type="paragraph" w:customStyle="1" w:styleId="HorizontalLine">
    <w:name w:val="Horizontal Line"/>
    <w:basedOn w:val="Normal"/>
    <w:next w:val="BodyText"/>
    <w:rsid w:val="008746D1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8746D1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8746D1"/>
  </w:style>
  <w:style w:type="paragraph" w:styleId="Footer">
    <w:name w:val="footer"/>
    <w:basedOn w:val="Normal"/>
    <w:semiHidden/>
    <w:rsid w:val="008746D1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8746D1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8746D1"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42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42B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virtual.org/" TargetMode="External"/><Relationship Id="rId18" Type="http://schemas.openxmlformats.org/officeDocument/2006/relationships/hyperlink" Target="file:///C:\dev\tabulaw\poc\target\war\WEB-INF\classes\Bazaar%20Advertising" TargetMode="External"/><Relationship Id="rId26" Type="http://schemas.openxmlformats.org/officeDocument/2006/relationships/hyperlink" Target="http://www.postgresql.org/" TargetMode="External"/><Relationship Id="rId39" Type="http://schemas.openxmlformats.org/officeDocument/2006/relationships/hyperlink" Target="http://code.google.com/appengine/docs/java/gettingstarted/" TargetMode="External"/><Relationship Id="rId21" Type="http://schemas.openxmlformats.org/officeDocument/2006/relationships/hyperlink" Target="http://www.presynct.com/" TargetMode="External"/><Relationship Id="rId34" Type="http://schemas.openxmlformats.org/officeDocument/2006/relationships/hyperlink" Target="https://www.hibernate.org/" TargetMode="External"/><Relationship Id="rId42" Type="http://schemas.openxmlformats.org/officeDocument/2006/relationships/hyperlink" Target="http://www.mortbay.org/jetty/" TargetMode="External"/><Relationship Id="rId47" Type="http://schemas.openxmlformats.org/officeDocument/2006/relationships/hyperlink" Target="http://www.adobe.com/products/dreamweaver/" TargetMode="External"/><Relationship Id="rId50" Type="http://schemas.openxmlformats.org/officeDocument/2006/relationships/hyperlink" Target="http://ant.apache.org/" TargetMode="External"/><Relationship Id="rId55" Type="http://schemas.openxmlformats.org/officeDocument/2006/relationships/hyperlink" Target="http://www.nongnu.org/cvs/" TargetMode="External"/><Relationship Id="rId63" Type="http://schemas.openxmlformats.org/officeDocument/2006/relationships/hyperlink" Target="http://script.aculo.us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tll.googlecode.com" TargetMode="External"/><Relationship Id="rId29" Type="http://schemas.openxmlformats.org/officeDocument/2006/relationships/hyperlink" Target="http://en.wikipedia.org/wiki/Pretty_Good_Privac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dev\tabulaw\poc\target\war\WEB-INF\classes\vmware" TargetMode="External"/><Relationship Id="rId24" Type="http://schemas.openxmlformats.org/officeDocument/2006/relationships/hyperlink" Target="http://java.sun.com/jdo/" TargetMode="External"/><Relationship Id="rId32" Type="http://schemas.openxmlformats.org/officeDocument/2006/relationships/hyperlink" Target="http://www.springsource.org/" TargetMode="External"/><Relationship Id="rId37" Type="http://schemas.openxmlformats.org/officeDocument/2006/relationships/hyperlink" Target="http://www.jfree.org/jfreechart/" TargetMode="External"/><Relationship Id="rId40" Type="http://schemas.openxmlformats.org/officeDocument/2006/relationships/hyperlink" Target="http://httpd.apache.org/" TargetMode="External"/><Relationship Id="rId45" Type="http://schemas.openxmlformats.org/officeDocument/2006/relationships/hyperlink" Target="http://www.jetbrains.com/idea/" TargetMode="External"/><Relationship Id="rId53" Type="http://schemas.openxmlformats.org/officeDocument/2006/relationships/hyperlink" Target="http://testng.org/doc/index.html" TargetMode="External"/><Relationship Id="rId58" Type="http://schemas.openxmlformats.org/officeDocument/2006/relationships/hyperlink" Target="http://code.google.com/webtoolkit/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perforce.com/" TargetMode="External"/><Relationship Id="rId23" Type="http://schemas.openxmlformats.org/officeDocument/2006/relationships/hyperlink" Target="http://www.merchante-solutions.com/" TargetMode="External"/><Relationship Id="rId28" Type="http://schemas.openxmlformats.org/officeDocument/2006/relationships/hyperlink" Target="http://www.microsoft.com/sqlserver/2008/en/us/default.aspx" TargetMode="External"/><Relationship Id="rId36" Type="http://schemas.openxmlformats.org/officeDocument/2006/relationships/hyperlink" Target="http://www.opensymphony.com/webwork/" TargetMode="External"/><Relationship Id="rId49" Type="http://schemas.openxmlformats.org/officeDocument/2006/relationships/hyperlink" Target="http://maven.apache.org/" TargetMode="External"/><Relationship Id="rId57" Type="http://schemas.openxmlformats.org/officeDocument/2006/relationships/hyperlink" Target="http://msdn.microsoft.com/en-us/library/3h0544kx(VS.80).aspx" TargetMode="External"/><Relationship Id="rId61" Type="http://schemas.openxmlformats.org/officeDocument/2006/relationships/hyperlink" Target="http://directwebremoting.org/dwr/index.html" TargetMode="External"/><Relationship Id="rId10" Type="http://schemas.openxmlformats.org/officeDocument/2006/relationships/hyperlink" Target="http://med.stanford.edu/irt/" TargetMode="External"/><Relationship Id="rId19" Type="http://schemas.openxmlformats.org/officeDocument/2006/relationships/hyperlink" Target="http://www.bazaaradvertising.com" TargetMode="External"/><Relationship Id="rId31" Type="http://schemas.openxmlformats.org/officeDocument/2006/relationships/hyperlink" Target="http://static.springsource.org/spring-security/site/" TargetMode="External"/><Relationship Id="rId44" Type="http://schemas.openxmlformats.org/officeDocument/2006/relationships/hyperlink" Target="http://www.eclipse.org/" TargetMode="External"/><Relationship Id="rId52" Type="http://schemas.openxmlformats.org/officeDocument/2006/relationships/hyperlink" Target="http://www.junit.org/" TargetMode="External"/><Relationship Id="rId60" Type="http://schemas.openxmlformats.org/officeDocument/2006/relationships/hyperlink" Target="http://developer.yahoo.com/yui/" TargetMode="External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C:\dev\tabulaw\poc\target\war\WEB-INF\classes\Stanford%20School%20Of%20Medicine" TargetMode="External"/><Relationship Id="rId14" Type="http://schemas.openxmlformats.org/officeDocument/2006/relationships/hyperlink" Target="http://www.jivesoftware.com/products" TargetMode="External"/><Relationship Id="rId22" Type="http://schemas.openxmlformats.org/officeDocument/2006/relationships/hyperlink" Target="http://www.merchante-solutions.com" TargetMode="External"/><Relationship Id="rId27" Type="http://schemas.openxmlformats.org/officeDocument/2006/relationships/hyperlink" Target="http://www.oracle.com/index.html" TargetMode="External"/><Relationship Id="rId30" Type="http://schemas.openxmlformats.org/officeDocument/2006/relationships/hyperlink" Target="http://java.sun.com/j2se/1.4.2/docs/guide/security/CryptoSpec.html" TargetMode="External"/><Relationship Id="rId35" Type="http://schemas.openxmlformats.org/officeDocument/2006/relationships/hyperlink" Target="http://struts.apache.org/" TargetMode="External"/><Relationship Id="rId43" Type="http://schemas.openxmlformats.org/officeDocument/2006/relationships/hyperlink" Target="http://www.iis.net/" TargetMode="External"/><Relationship Id="rId48" Type="http://schemas.openxmlformats.org/officeDocument/2006/relationships/hyperlink" Target="http://git-scm.com/" TargetMode="External"/><Relationship Id="rId56" Type="http://schemas.openxmlformats.org/officeDocument/2006/relationships/hyperlink" Target="http://www.perforce.com/" TargetMode="External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://gant.codehaus.org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vmware.com/" TargetMode="External"/><Relationship Id="rId17" Type="http://schemas.openxmlformats.org/officeDocument/2006/relationships/hyperlink" Target="http://tll.googlecode.com" TargetMode="External"/><Relationship Id="rId25" Type="http://schemas.openxmlformats.org/officeDocument/2006/relationships/hyperlink" Target="http://www.mysql.com/" TargetMode="External"/><Relationship Id="rId33" Type="http://schemas.openxmlformats.org/officeDocument/2006/relationships/hyperlink" Target="http://www.datanucleus.org/products/accessplatform_1_1/index.html" TargetMode="External"/><Relationship Id="rId38" Type="http://schemas.openxmlformats.org/officeDocument/2006/relationships/hyperlink" Target="http://www.microsoft.com/com/default.mspx" TargetMode="External"/><Relationship Id="rId46" Type="http://schemas.openxmlformats.org/officeDocument/2006/relationships/hyperlink" Target="http://msdn.microsoft.com/en-us/vstudio/default.aspx" TargetMode="External"/><Relationship Id="rId59" Type="http://schemas.openxmlformats.org/officeDocument/2006/relationships/hyperlink" Target="http://www.dojotoolkit.org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presynct.com" TargetMode="External"/><Relationship Id="rId41" Type="http://schemas.openxmlformats.org/officeDocument/2006/relationships/hyperlink" Target="http://tomcat.apache.org/" TargetMode="External"/><Relationship Id="rId54" Type="http://schemas.openxmlformats.org/officeDocument/2006/relationships/hyperlink" Target="http://subversion.tigris.org/" TargetMode="External"/><Relationship Id="rId62" Type="http://schemas.openxmlformats.org/officeDocument/2006/relationships/hyperlink" Target="http://www.prototypej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1C0F4-909A-41F0-8D04-AB84536C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Links>
    <vt:vector size="42" baseType="variant">
      <vt:variant>
        <vt:i4>2228280</vt:i4>
      </vt:variant>
      <vt:variant>
        <vt:i4>18</vt:i4>
      </vt:variant>
      <vt:variant>
        <vt:i4>0</vt:i4>
      </vt:variant>
      <vt:variant>
        <vt:i4>5</vt:i4>
      </vt:variant>
      <vt:variant>
        <vt:lpwstr>http://www.oscommerce.com/</vt:lpwstr>
      </vt:variant>
      <vt:variant>
        <vt:lpwstr/>
      </vt:variant>
      <vt:variant>
        <vt:i4>6094856</vt:i4>
      </vt:variant>
      <vt:variant>
        <vt:i4>15</vt:i4>
      </vt:variant>
      <vt:variant>
        <vt:i4>0</vt:i4>
      </vt:variant>
      <vt:variant>
        <vt:i4>5</vt:i4>
      </vt:variant>
      <vt:variant>
        <vt:lpwstr>http://www.owasp.org/</vt:lpwstr>
      </vt:variant>
      <vt:variant>
        <vt:lpwstr/>
      </vt:variant>
      <vt:variant>
        <vt:i4>3407992</vt:i4>
      </vt:variant>
      <vt:variant>
        <vt:i4>12</vt:i4>
      </vt:variant>
      <vt:variant>
        <vt:i4>0</vt:i4>
      </vt:variant>
      <vt:variant>
        <vt:i4>5</vt:i4>
      </vt:variant>
      <vt:variant>
        <vt:lpwstr>http://www.cimulus.com/</vt:lpwstr>
      </vt:variant>
      <vt:variant>
        <vt:lpwstr/>
      </vt:variant>
      <vt:variant>
        <vt:i4>2424958</vt:i4>
      </vt:variant>
      <vt:variant>
        <vt:i4>9</vt:i4>
      </vt:variant>
      <vt:variant>
        <vt:i4>0</vt:i4>
      </vt:variant>
      <vt:variant>
        <vt:i4>5</vt:i4>
      </vt:variant>
      <vt:variant>
        <vt:lpwstr>http://www.activec.com/</vt:lpwstr>
      </vt:variant>
      <vt:variant>
        <vt:lpwstr/>
      </vt:variant>
      <vt:variant>
        <vt:i4>3014706</vt:i4>
      </vt:variant>
      <vt:variant>
        <vt:i4>6</vt:i4>
      </vt:variant>
      <vt:variant>
        <vt:i4>0</vt:i4>
      </vt:variant>
      <vt:variant>
        <vt:i4>5</vt:i4>
      </vt:variant>
      <vt:variant>
        <vt:lpwstr>http://www.merchante-solutions.com/</vt:lpwstr>
      </vt:variant>
      <vt:variant>
        <vt:lpwstr/>
      </vt:variant>
      <vt:variant>
        <vt:i4>4849733</vt:i4>
      </vt:variant>
      <vt:variant>
        <vt:i4>3</vt:i4>
      </vt:variant>
      <vt:variant>
        <vt:i4>0</vt:i4>
      </vt:variant>
      <vt:variant>
        <vt:i4>5</vt:i4>
      </vt:variant>
      <vt:variant>
        <vt:lpwstr>http://www.presynct.com/</vt:lpwstr>
      </vt:variant>
      <vt:variant>
        <vt:lpwstr/>
      </vt:variant>
      <vt:variant>
        <vt:i4>6160395</vt:i4>
      </vt:variant>
      <vt:variant>
        <vt:i4>0</vt:i4>
      </vt:variant>
      <vt:variant>
        <vt:i4>0</vt:i4>
      </vt:variant>
      <vt:variant>
        <vt:i4>5</vt:i4>
      </vt:variant>
      <vt:variant>
        <vt:lpwstr>http://www.bazaaradvertising.com/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jpk</dc:creator>
  <cp:lastModifiedBy>jpk</cp:lastModifiedBy>
  <cp:revision>2</cp:revision>
  <cp:lastPrinted>2113-01-01T08:00:00Z</cp:lastPrinted>
  <dcterms:created xsi:type="dcterms:W3CDTF">2010-04-06T05:08:00Z</dcterms:created>
  <dcterms:modified xsi:type="dcterms:W3CDTF">2010-04-06T05:08:00Z</dcterms:modified>
</cp:coreProperties>
</file>